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24FBF5E8" w:rsidR="00953508" w:rsidRDefault="000A677A">
      <w:r>
        <w:t>Nama</w:t>
      </w:r>
      <w:r>
        <w:tab/>
        <w:t>:</w:t>
      </w:r>
      <w:r w:rsidR="0072541A">
        <w:t xml:space="preserve"> Mochammad Fathan Fadillah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Buatlah Procedure untuk mengupdate harga_jual berdasarkan jenis produk tertentu (jenis_produk_id), beri nama procedure </w:t>
      </w:r>
      <w:r>
        <w:rPr>
          <w:b/>
        </w:rPr>
        <w:t>pro_naikan_harga</w:t>
      </w:r>
      <w:r>
        <w:t xml:space="preserve"> memiliki parameter yang akan menerima argumen: Jenis Produk ID dan Persentase kenaikan harga.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CREATE PROCEDURE pro_naik(</w:t>
      </w:r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jenis_produk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persentasi_kenaikan INT )</w:t>
      </w:r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produk SET harga_jual = harga_jual + (harga_jual * persentasi_kenaikan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jenis_produk_id = jenis_produk;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MariaDB [dbpos1]&gt; CALL pro_naik(1,4);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disini adalah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pro_naikan_harga</w:t>
      </w:r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r>
        <w:t xml:space="preserve">Buat fungsi </w:t>
      </w:r>
      <w:r>
        <w:rPr>
          <w:b/>
        </w:rPr>
        <w:t>umur</w:t>
      </w:r>
      <w:r>
        <w:t xml:space="preserve"> dengan parameter yang menerima inputan argumen tipe data date dan mengembalikan hasil perhitungan umur (tahun sekarang dikurang tahun inputan) dengan tipe data bilangan bulat (integer) positif.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>MariaDB [dbpos1]&gt; CREATE FUNCTION umur(tgl_lahir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umur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>SET umur = YEAR(CURDATE()) - YEAR(tgl_lahir);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umur;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>MariaDB [dbpos1]&gt; SELECT nama, umur(tgl_lahir) AS umur FROM pelanggan;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r>
        <w:lastRenderedPageBreak/>
        <w:t xml:space="preserve">Buat fungsi </w:t>
      </w:r>
      <w:r>
        <w:rPr>
          <w:b/>
        </w:rPr>
        <w:t>kategori_harga</w:t>
      </w:r>
      <w:r>
        <w:t xml:space="preserve"> dengan parameter yang menerima inputan argument tipe data double dan mengembalikan tipe data string kategori harga berdasarkan: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500rb : murah</w:t>
      </w:r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>500rb – 3 juta : sedang</w:t>
      </w:r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juta :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>&gt; 10 juta : sangat mahal</w:t>
      </w:r>
    </w:p>
    <w:p w14:paraId="3FB13A49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>MariaDB [db_koperasisib5]&gt; delimiter $$</w:t>
      </w:r>
    </w:p>
    <w:p w14:paraId="0D15C86E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>MariaDB [db_koperasisib5]&gt; create function kategori_harga(harga_jual double)</w:t>
      </w:r>
    </w:p>
    <w:p w14:paraId="17B6E97F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 xml:space="preserve">    -&gt; returns varchar(50)</w:t>
      </w:r>
    </w:p>
    <w:p w14:paraId="5F287631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 xml:space="preserve">    -&gt; begin</w:t>
      </w:r>
    </w:p>
    <w:p w14:paraId="2E4B1376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 xml:space="preserve">    -&gt; declare kategori varchar(50);</w:t>
      </w:r>
    </w:p>
    <w:p w14:paraId="113671A8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 xml:space="preserve">    -&gt; if harga_jual&lt;= 500000 then set kategori = 'Murah';</w:t>
      </w:r>
    </w:p>
    <w:p w14:paraId="70B30110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 xml:space="preserve">    -&gt; elseif harga_jual &lt;= 3000000 then set kategori = 'Sedang';</w:t>
      </w:r>
    </w:p>
    <w:p w14:paraId="1E3CA426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 xml:space="preserve">    -&gt; elseif harga_jual &lt;= 10000000 then set kategori = 'Mahal';</w:t>
      </w:r>
    </w:p>
    <w:p w14:paraId="1771F77C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 xml:space="preserve">    -&gt; else set kategori = 'Sangat Mahal';</w:t>
      </w:r>
    </w:p>
    <w:p w14:paraId="0A3013EF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 xml:space="preserve">    -&gt; end if;</w:t>
      </w:r>
    </w:p>
    <w:p w14:paraId="71798107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 xml:space="preserve">    -&gt; return kategori;</w:t>
      </w:r>
    </w:p>
    <w:p w14:paraId="5D57D523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 xml:space="preserve">    -&gt; end $$</w:t>
      </w:r>
    </w:p>
    <w:p w14:paraId="0D9899A0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>Query OK, 0 rows affected (0.010 sec)</w:t>
      </w:r>
    </w:p>
    <w:p w14:paraId="324A56E8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</w:p>
    <w:p w14:paraId="68F4DC91" w14:textId="77777777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>MariaDB [db_koperasisib5]&gt; delimiter ;</w:t>
      </w:r>
    </w:p>
    <w:p w14:paraId="3E9ABA60" w14:textId="14BEA229" w:rsidR="0072541A" w:rsidRPr="0072541A" w:rsidRDefault="0072541A" w:rsidP="0072541A">
      <w:pPr>
        <w:spacing w:line="360" w:lineRule="auto"/>
        <w:rPr>
          <w:b/>
          <w:bCs/>
          <w:i/>
          <w:iCs/>
        </w:rPr>
      </w:pPr>
      <w:r w:rsidRPr="0072541A">
        <w:rPr>
          <w:b/>
          <w:bCs/>
          <w:i/>
          <w:iCs/>
        </w:rPr>
        <w:t>MariaDB [db_koperasisib5]&gt; select nama, kategori_harga(harga_jual) as kategori from produk;</w:t>
      </w:r>
    </w:p>
    <w:p w14:paraId="61CEC4BD" w14:textId="77777777" w:rsidR="0072541A" w:rsidRDefault="0072541A" w:rsidP="00080ADA">
      <w:pPr>
        <w:pBdr>
          <w:bottom w:val="single" w:sz="6" w:space="1" w:color="auto"/>
        </w:pBdr>
        <w:spacing w:line="360" w:lineRule="auto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31DE1DC9" w14:textId="71158651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 bisnis proses pembayaran dengan menggunakan trigers, dengan skenario sebagai berikut :</w:t>
      </w:r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pelanggan memesan didalam table pesanan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dilanjutkan dengan proses pembayaran di table 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didalam table pembayaran tambahkan kolom status_pembayaran</w:t>
      </w:r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- jika pesanan sudah dibayar maka status pembayaran akan berubah menjadi lunas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>1. Pelanggan memesan didalam table pesanan</w:t>
      </w:r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* FROM pesanan;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 table pembayaran tambahkan kolom status_pembayaran</w:t>
      </w:r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ALTER TABLE pembayaran ADD status_pembayaran varchar(25);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2. Dilanjutkan dengan proses pembayaran di table pembayaran</w:t>
      </w:r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CREATE TRIGGER cek_pembayaran BEFORE INSERT ON pembayaran</w:t>
      </w:r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total_bayar DECIMAL(10,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DECLARE total_pesanan DECIMAL(10,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SUM(jumlah) INTO total_bayar FROM pembayaran WHERE pesanan_id = NEW.pesanan_id;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SELECT total INTO total_pesanan FROM pesanan WHERE id = NEW.pesanan_id;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4. Jika pesanan sudah dibayar maka status pembayaran akan berubah menjadi lunas</w:t>
      </w:r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IF total_bayar + NEW.jumlah &gt;= total_pesanan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SET NEW.status_pembayaran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// Menambahkan data pada tabel pembayaran</w:t>
      </w:r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INSERT INTO pembayaran (no_kuitansi, tanggal, jumlah, ke, pesanan_id, status_pembayaran)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7A0223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Stored Procedure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untuk mengurangi stok produk. Stok berkurang sesuai dengan jumlah pesanan produk.</w:t>
      </w:r>
    </w:p>
    <w:p w14:paraId="112837F5" w14:textId="77777777" w:rsidR="007A0223" w:rsidRPr="007A0223" w:rsidRDefault="007A0223" w:rsidP="007A0223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7A022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MariaDB [db_koperasisib5]&gt; delimiter $$</w:t>
      </w:r>
    </w:p>
    <w:p w14:paraId="4EF76900" w14:textId="77777777" w:rsidR="007A0223" w:rsidRPr="007A0223" w:rsidRDefault="007A0223" w:rsidP="007A0223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7A022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MariaDB [db_koperasisib5]&gt; create procedure kurangi_stok(in produk_id int, in jumlah int)</w:t>
      </w:r>
    </w:p>
    <w:p w14:paraId="04840B48" w14:textId="77777777" w:rsidR="007A0223" w:rsidRPr="007A0223" w:rsidRDefault="007A0223" w:rsidP="007A0223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7A022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begin</w:t>
      </w:r>
    </w:p>
    <w:p w14:paraId="58B17A4F" w14:textId="77777777" w:rsidR="007A0223" w:rsidRPr="007A0223" w:rsidRDefault="007A0223" w:rsidP="007A0223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7A022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lastRenderedPageBreak/>
        <w:t xml:space="preserve">    -&gt; declare stok_produk int;</w:t>
      </w:r>
    </w:p>
    <w:p w14:paraId="2BAE0889" w14:textId="77777777" w:rsidR="007A0223" w:rsidRPr="007A0223" w:rsidRDefault="007A0223" w:rsidP="007A0223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7A022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select stok into stok_produk from produk where id = produk_id;</w:t>
      </w:r>
    </w:p>
    <w:p w14:paraId="4E8A2F75" w14:textId="77777777" w:rsidR="007A0223" w:rsidRPr="007A0223" w:rsidRDefault="007A0223" w:rsidP="007A0223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7A022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if stok_produk &gt;= jumlah then</w:t>
      </w:r>
    </w:p>
    <w:p w14:paraId="264B847B" w14:textId="77777777" w:rsidR="007A0223" w:rsidRPr="007A0223" w:rsidRDefault="007A0223" w:rsidP="007A0223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7A022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update produk set stok = stok_produk - jumlah where id = produk_id;</w:t>
      </w:r>
    </w:p>
    <w:p w14:paraId="3A262884" w14:textId="77777777" w:rsidR="007A0223" w:rsidRPr="007A0223" w:rsidRDefault="007A0223" w:rsidP="007A0223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7A022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select 'Stok berhasil di kurangi' as status;</w:t>
      </w:r>
    </w:p>
    <w:p w14:paraId="64ED34E1" w14:textId="77777777" w:rsidR="007A0223" w:rsidRPr="007A0223" w:rsidRDefault="007A0223" w:rsidP="007A0223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7A022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else</w:t>
      </w:r>
    </w:p>
    <w:p w14:paraId="7B128F46" w14:textId="77777777" w:rsidR="007A0223" w:rsidRPr="007A0223" w:rsidRDefault="007A0223" w:rsidP="007A0223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7A022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select 'Stok tidak mencukupi' as status;</w:t>
      </w:r>
    </w:p>
    <w:p w14:paraId="120F7415" w14:textId="77777777" w:rsidR="007A0223" w:rsidRPr="007A0223" w:rsidRDefault="007A0223" w:rsidP="007A0223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7A022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end if;</w:t>
      </w:r>
    </w:p>
    <w:p w14:paraId="75E502A5" w14:textId="77777777" w:rsidR="007A0223" w:rsidRPr="007A0223" w:rsidRDefault="007A0223" w:rsidP="007A0223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7A022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 xml:space="preserve">    -&gt; end $$</w:t>
      </w:r>
    </w:p>
    <w:p w14:paraId="2A9ADD27" w14:textId="6DA37CE8" w:rsidR="007A0223" w:rsidRPr="007A0223" w:rsidRDefault="007A0223" w:rsidP="007A0223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</w:pPr>
      <w:r w:rsidRPr="007A0223">
        <w:rPr>
          <w:rFonts w:asciiTheme="minorHAnsi" w:hAnsiTheme="minorHAnsi" w:cstheme="minorHAnsi"/>
          <w:b/>
          <w:bCs/>
          <w:i/>
          <w:iCs/>
          <w:color w:val="000000" w:themeColor="text1"/>
          <w:sz w:val="22"/>
          <w:szCs w:val="22"/>
        </w:rPr>
        <w:t>Query OK, 0 rows affected (0.010 sec)</w:t>
      </w: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sz w:val="22"/>
          <w:szCs w:val="22"/>
        </w:rPr>
        <w:t xml:space="preserve">Buatlah Trigger dengan nama </w:t>
      </w:r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r w:rsidRPr="00A746E8">
        <w:rPr>
          <w:rFonts w:asciiTheme="minorHAnsi" w:hAnsiTheme="minorHAnsi" w:cstheme="minorHAnsi"/>
          <w:sz w:val="22"/>
          <w:szCs w:val="22"/>
        </w:rPr>
        <w:t xml:space="preserve"> yang akan mengurangi stok produk jika terjadi transaksi pesanan oleh pelanggan (memanggil stored procedure kurangi_stok soal no 1).</w:t>
      </w:r>
    </w:p>
    <w:p w14:paraId="00000014" w14:textId="53316D8F" w:rsidR="00953508" w:rsidRDefault="00F47418" w:rsidP="002C74E7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ini aktif setelah trigger </w:t>
      </w:r>
      <w:r w:rsidRPr="00A746E8">
        <w:rPr>
          <w:rFonts w:asciiTheme="minorHAnsi" w:hAnsiTheme="minorHAnsi" w:cstheme="minorHAnsi"/>
          <w:b/>
        </w:rPr>
        <w:t>after_pesanan_items_insert</w:t>
      </w:r>
      <w:r w:rsidRPr="00A746E8">
        <w:rPr>
          <w:rFonts w:asciiTheme="minorHAnsi" w:hAnsiTheme="minorHAnsi" w:cstheme="minorHAnsi"/>
        </w:rPr>
        <w:t xml:space="preserve"> (trigger pada contoh 3).</w:t>
      </w:r>
    </w:p>
    <w:p w14:paraId="7406BB40" w14:textId="77777777" w:rsidR="002C74E7" w:rsidRPr="002C74E7" w:rsidRDefault="002C74E7" w:rsidP="002C74E7">
      <w:pPr>
        <w:spacing w:line="360" w:lineRule="auto"/>
        <w:ind w:left="720"/>
        <w:rPr>
          <w:rFonts w:asciiTheme="minorHAnsi" w:hAnsiTheme="minorHAnsi" w:cstheme="minorHAnsi"/>
          <w:b/>
          <w:bCs/>
          <w:i/>
          <w:iCs/>
        </w:rPr>
      </w:pPr>
      <w:r w:rsidRPr="002C74E7">
        <w:rPr>
          <w:rFonts w:asciiTheme="minorHAnsi" w:hAnsiTheme="minorHAnsi" w:cstheme="minorHAnsi"/>
          <w:b/>
          <w:bCs/>
          <w:i/>
          <w:iCs/>
        </w:rPr>
        <w:t>MariaDB [db_koperasisib5]&gt; delimiter $$</w:t>
      </w:r>
    </w:p>
    <w:p w14:paraId="414A8A59" w14:textId="77777777" w:rsidR="002C74E7" w:rsidRPr="002C74E7" w:rsidRDefault="002C74E7" w:rsidP="002C74E7">
      <w:pPr>
        <w:spacing w:line="360" w:lineRule="auto"/>
        <w:ind w:left="720"/>
        <w:rPr>
          <w:rFonts w:asciiTheme="minorHAnsi" w:hAnsiTheme="minorHAnsi" w:cstheme="minorHAnsi"/>
          <w:b/>
          <w:bCs/>
          <w:i/>
          <w:iCs/>
        </w:rPr>
      </w:pPr>
      <w:r w:rsidRPr="002C74E7">
        <w:rPr>
          <w:rFonts w:asciiTheme="minorHAnsi" w:hAnsiTheme="minorHAnsi" w:cstheme="minorHAnsi"/>
          <w:b/>
          <w:bCs/>
          <w:i/>
          <w:iCs/>
        </w:rPr>
        <w:t>MariaDB [db_koperasisib5]&gt; create trigger trigger_kurangi_stok after insert on pesanan</w:t>
      </w:r>
    </w:p>
    <w:p w14:paraId="63AA5B29" w14:textId="77777777" w:rsidR="002C74E7" w:rsidRPr="002C74E7" w:rsidRDefault="002C74E7" w:rsidP="002C74E7">
      <w:pPr>
        <w:spacing w:line="360" w:lineRule="auto"/>
        <w:ind w:left="720"/>
        <w:rPr>
          <w:rFonts w:asciiTheme="minorHAnsi" w:hAnsiTheme="minorHAnsi" w:cstheme="minorHAnsi"/>
          <w:b/>
          <w:bCs/>
          <w:i/>
          <w:iCs/>
        </w:rPr>
      </w:pPr>
      <w:r w:rsidRPr="002C74E7">
        <w:rPr>
          <w:rFonts w:asciiTheme="minorHAnsi" w:hAnsiTheme="minorHAnsi" w:cstheme="minorHAnsi"/>
          <w:b/>
          <w:bCs/>
          <w:i/>
          <w:iCs/>
        </w:rPr>
        <w:t xml:space="preserve">    -&gt; for each row</w:t>
      </w:r>
    </w:p>
    <w:p w14:paraId="19782424" w14:textId="77777777" w:rsidR="002C74E7" w:rsidRPr="002C74E7" w:rsidRDefault="002C74E7" w:rsidP="002C74E7">
      <w:pPr>
        <w:spacing w:line="360" w:lineRule="auto"/>
        <w:ind w:left="720"/>
        <w:rPr>
          <w:rFonts w:asciiTheme="minorHAnsi" w:hAnsiTheme="minorHAnsi" w:cstheme="minorHAnsi"/>
          <w:b/>
          <w:bCs/>
          <w:i/>
          <w:iCs/>
        </w:rPr>
      </w:pPr>
      <w:r w:rsidRPr="002C74E7">
        <w:rPr>
          <w:rFonts w:asciiTheme="minorHAnsi" w:hAnsiTheme="minorHAnsi" w:cstheme="minorHAnsi"/>
          <w:b/>
          <w:bCs/>
          <w:i/>
          <w:iCs/>
        </w:rPr>
        <w:t xml:space="preserve">    -&gt; begin</w:t>
      </w:r>
    </w:p>
    <w:p w14:paraId="310F304D" w14:textId="77777777" w:rsidR="002C74E7" w:rsidRPr="002C74E7" w:rsidRDefault="002C74E7" w:rsidP="002C74E7">
      <w:pPr>
        <w:spacing w:line="360" w:lineRule="auto"/>
        <w:ind w:left="720"/>
        <w:rPr>
          <w:rFonts w:asciiTheme="minorHAnsi" w:hAnsiTheme="minorHAnsi" w:cstheme="minorHAnsi"/>
          <w:b/>
          <w:bCs/>
          <w:i/>
          <w:iCs/>
        </w:rPr>
      </w:pPr>
      <w:r w:rsidRPr="002C74E7">
        <w:rPr>
          <w:rFonts w:asciiTheme="minorHAnsi" w:hAnsiTheme="minorHAnsi" w:cstheme="minorHAnsi"/>
          <w:b/>
          <w:bCs/>
          <w:i/>
          <w:iCs/>
        </w:rPr>
        <w:t xml:space="preserve">    -&gt; call kurangi_stok(new.id);</w:t>
      </w:r>
    </w:p>
    <w:p w14:paraId="2EBCCECB" w14:textId="77777777" w:rsidR="002C74E7" w:rsidRPr="002C74E7" w:rsidRDefault="002C74E7" w:rsidP="002C74E7">
      <w:pPr>
        <w:spacing w:line="360" w:lineRule="auto"/>
        <w:ind w:left="720"/>
        <w:rPr>
          <w:rFonts w:asciiTheme="minorHAnsi" w:hAnsiTheme="minorHAnsi" w:cstheme="minorHAnsi"/>
          <w:b/>
          <w:bCs/>
          <w:i/>
          <w:iCs/>
        </w:rPr>
      </w:pPr>
      <w:r w:rsidRPr="002C74E7">
        <w:rPr>
          <w:rFonts w:asciiTheme="minorHAnsi" w:hAnsiTheme="minorHAnsi" w:cstheme="minorHAnsi"/>
          <w:b/>
          <w:bCs/>
          <w:i/>
          <w:iCs/>
        </w:rPr>
        <w:t xml:space="preserve">    -&gt; end $$</w:t>
      </w:r>
    </w:p>
    <w:p w14:paraId="31EE9A58" w14:textId="1C560CE7" w:rsidR="002C74E7" w:rsidRPr="002C74E7" w:rsidRDefault="002C74E7" w:rsidP="002C74E7">
      <w:pPr>
        <w:spacing w:line="360" w:lineRule="auto"/>
        <w:ind w:left="720"/>
        <w:rPr>
          <w:rFonts w:asciiTheme="minorHAnsi" w:hAnsiTheme="minorHAnsi" w:cstheme="minorHAnsi"/>
          <w:b/>
          <w:bCs/>
          <w:i/>
          <w:iCs/>
        </w:rPr>
      </w:pPr>
      <w:r w:rsidRPr="002C74E7">
        <w:rPr>
          <w:rFonts w:asciiTheme="minorHAnsi" w:hAnsiTheme="minorHAnsi" w:cstheme="minorHAnsi"/>
          <w:b/>
          <w:bCs/>
          <w:i/>
          <w:iCs/>
        </w:rPr>
        <w:t>Query OK, 0 rows affected (0.010 sec)</w:t>
      </w:r>
    </w:p>
    <w:sectPr w:rsidR="002C74E7" w:rsidRPr="002C74E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36BFA" w14:textId="77777777" w:rsidR="00CD0B4B" w:rsidRDefault="00CD0B4B">
      <w:r>
        <w:separator/>
      </w:r>
    </w:p>
  </w:endnote>
  <w:endnote w:type="continuationSeparator" w:id="0">
    <w:p w14:paraId="458CED85" w14:textId="77777777" w:rsidR="00CD0B4B" w:rsidRDefault="00CD0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77529" w14:textId="77777777" w:rsidR="00CD0B4B" w:rsidRDefault="00CD0B4B">
      <w:r>
        <w:separator/>
      </w:r>
    </w:p>
  </w:footnote>
  <w:footnote w:type="continuationSeparator" w:id="0">
    <w:p w14:paraId="6A8EDED4" w14:textId="77777777" w:rsidR="00CD0B4B" w:rsidRDefault="00CD0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993486053">
    <w:abstractNumId w:val="0"/>
  </w:num>
  <w:num w:numId="2" w16cid:durableId="2005546898">
    <w:abstractNumId w:val="1"/>
  </w:num>
  <w:num w:numId="3" w16cid:durableId="923297536">
    <w:abstractNumId w:val="2"/>
  </w:num>
  <w:num w:numId="4" w16cid:durableId="770662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18251D"/>
    <w:rsid w:val="0025250A"/>
    <w:rsid w:val="0025410E"/>
    <w:rsid w:val="002C74E7"/>
    <w:rsid w:val="003555A7"/>
    <w:rsid w:val="00374C19"/>
    <w:rsid w:val="003C5999"/>
    <w:rsid w:val="00436DD0"/>
    <w:rsid w:val="00437F6D"/>
    <w:rsid w:val="00493F90"/>
    <w:rsid w:val="0072541A"/>
    <w:rsid w:val="00763BA3"/>
    <w:rsid w:val="007A0223"/>
    <w:rsid w:val="007F7401"/>
    <w:rsid w:val="00894B6F"/>
    <w:rsid w:val="00953508"/>
    <w:rsid w:val="009A548C"/>
    <w:rsid w:val="009A69A1"/>
    <w:rsid w:val="00A746E8"/>
    <w:rsid w:val="00AA6418"/>
    <w:rsid w:val="00AB08D0"/>
    <w:rsid w:val="00AF0AF6"/>
    <w:rsid w:val="00B55605"/>
    <w:rsid w:val="00C130CE"/>
    <w:rsid w:val="00C7175A"/>
    <w:rsid w:val="00C93D1F"/>
    <w:rsid w:val="00CD0B4B"/>
    <w:rsid w:val="00CF04E0"/>
    <w:rsid w:val="00CF0A38"/>
    <w:rsid w:val="00D64909"/>
    <w:rsid w:val="00DF793B"/>
    <w:rsid w:val="00E03D5B"/>
    <w:rsid w:val="00E30BE4"/>
    <w:rsid w:val="00E5366D"/>
    <w:rsid w:val="00E71D50"/>
    <w:rsid w:val="00ED7CE8"/>
    <w:rsid w:val="00F4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rojulman</dc:creator>
  <cp:lastModifiedBy>Mochammad Fathan Fadillah</cp:lastModifiedBy>
  <cp:revision>2</cp:revision>
  <dcterms:created xsi:type="dcterms:W3CDTF">2023-10-18T12:28:00Z</dcterms:created>
  <dcterms:modified xsi:type="dcterms:W3CDTF">2023-10-18T12:28:00Z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